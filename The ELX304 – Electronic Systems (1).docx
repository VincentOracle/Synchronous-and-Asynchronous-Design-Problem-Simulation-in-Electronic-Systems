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FBD65C">
      <w:p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ELX304 – Electronic Systems</w:t>
      </w:r>
    </w:p>
    <w:p w14:paraId="779C2F3F">
      <w:p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Individual Coursework Assignment</w:t>
      </w:r>
    </w:p>
    <w:p w14:paraId="7BF94E0F">
      <w:p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Digital Design</w:t>
      </w:r>
    </w:p>
    <w:p w14:paraId="28309754">
      <w:p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6530541A">
      <w:pPr>
        <w:spacing w:line="480" w:lineRule="auto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0" distR="0">
            <wp:extent cx="2437130" cy="1133475"/>
            <wp:effectExtent l="0" t="0" r="1270" b="9525"/>
            <wp:docPr id="1026" name="Picture 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 descr="IMG_256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1133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1912">
      <w:p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WERE VINCENT</w:t>
      </w:r>
    </w:p>
    <w:p w14:paraId="070548E2">
      <w:pPr>
        <w:spacing w:line="480" w:lineRule="auto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2C65831A">
      <w:pP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  <w:br w:type="page"/>
      </w:r>
    </w:p>
    <w:p w14:paraId="1ECF3305">
      <w:pPr>
        <w:numPr>
          <w:ilvl w:val="0"/>
          <w:numId w:val="1"/>
        </w:numPr>
        <w:spacing w:line="480" w:lineRule="auto"/>
        <w:ind w:left="425" w:leftChars="0" w:hanging="425" w:firstLineChars="0"/>
        <w:jc w:val="left"/>
        <w:rPr>
          <w:rFonts w:hint="default" w:ascii="Times New Roman" w:hAnsi="Times New Roman" w:eastAsia="SimSun" w:cs="Times New Roman"/>
          <w:b/>
          <w:bCs/>
          <w:sz w:val="40"/>
          <w:szCs w:val="40"/>
          <w:u w:val="thick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thick"/>
        </w:rPr>
        <w:t>Task 1: Synchronous Design Problem</w:t>
      </w:r>
    </w:p>
    <w:p w14:paraId="0067FCB4">
      <w:pPr>
        <w:numPr>
          <w:ilvl w:val="0"/>
          <w:numId w:val="2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color w:val="0000FF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sz w:val="24"/>
          <w:szCs w:val="24"/>
        </w:rPr>
        <w:t xml:space="preserve"> Operational Limitations</w:t>
      </w:r>
    </w:p>
    <w:p w14:paraId="1D548FA8">
      <w:pPr>
        <w:pStyle w:val="6"/>
        <w:keepNext w:val="0"/>
        <w:keepLines w:val="0"/>
        <w:widowControl/>
        <w:suppressLineNumbers w:val="0"/>
        <w:rPr>
          <w:b/>
          <w:bCs/>
          <w:i/>
          <w:iCs/>
        </w:rPr>
      </w:pPr>
      <w:r>
        <w:rPr>
          <w:b/>
          <w:bCs/>
          <w:i/>
          <w:iCs/>
        </w:rPr>
        <w:t>Analysis of the given control system</w:t>
      </w:r>
    </w:p>
    <w:p w14:paraId="6628AA7E">
      <w:pPr>
        <w:pStyle w:val="6"/>
        <w:keepNext w:val="0"/>
        <w:keepLines w:val="0"/>
        <w:widowControl/>
        <w:suppressLineNumbers w:val="0"/>
        <w:spacing w:line="480" w:lineRule="auto"/>
        <w:rPr>
          <w:b/>
          <w:bCs/>
          <w:i/>
          <w:iCs/>
        </w:rPr>
      </w:pPr>
      <w:r>
        <w:drawing>
          <wp:inline distT="0" distB="0" distL="0" distR="0">
            <wp:extent cx="2229485" cy="2452370"/>
            <wp:effectExtent l="0" t="0" r="18415" b="5080"/>
            <wp:docPr id="102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24523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336C">
      <w:pPr>
        <w:pStyle w:val="6"/>
        <w:keepNext w:val="0"/>
        <w:keepLines w:val="0"/>
        <w:widowControl/>
        <w:suppressLineNumbers w:val="0"/>
        <w:spacing w:line="480" w:lineRule="auto"/>
        <w:ind w:firstLine="720" w:firstLineChars="0"/>
      </w:pPr>
      <w:r>
        <w:t>The control system depends on proximity sensors (S1, S2) and outputs (Z1, Z2) to control the robot's motors.</w:t>
      </w:r>
    </w:p>
    <w:p w14:paraId="3C69F9B7">
      <w:pPr>
        <w:pStyle w:val="6"/>
        <w:keepNext w:val="0"/>
        <w:keepLines w:val="0"/>
        <w:widowControl/>
        <w:suppressLineNumbers w:val="0"/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The p</w:t>
      </w:r>
      <w:r>
        <w:t>otential limitations  include</w:t>
      </w:r>
      <w:r>
        <w:rPr>
          <w:rFonts w:hint="default"/>
          <w:lang w:val="en-US"/>
        </w:rPr>
        <w:t>s;</w:t>
      </w:r>
    </w:p>
    <w:p w14:paraId="04AF16A6">
      <w:pPr>
        <w:numPr>
          <w:ilvl w:val="0"/>
          <w:numId w:val="3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n-US" w:eastAsia="zh-CN"/>
        </w:rPr>
        <w:t>Lack of memory</w:t>
      </w: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 absence of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memory mechanism to store previous states, making the control system react only to the current inputs, which may cause instability if the sensor data fluctuates quickly.</w:t>
      </w:r>
    </w:p>
    <w:p w14:paraId="0275627E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480" w:lineRule="auto"/>
        <w:ind w:left="420" w:leftChars="0" w:hanging="420" w:firstLineChars="0"/>
      </w:pPr>
      <w:r>
        <w:rPr>
          <w:rFonts w:ascii="Times New Roman" w:hAnsi="Times New Roman" w:eastAsia="SimSun" w:cs="Times New Roman"/>
          <w:i/>
          <w:iCs/>
        </w:rPr>
        <w:t>Ambiguity in Inputs</w:t>
      </w:r>
      <w:r>
        <w:rPr>
          <w:rFonts w:hint="default" w:ascii="Times New Roman" w:hAnsi="Times New Roman" w:eastAsia="SimSun" w:cs="Times New Roman"/>
          <w:i/>
          <w:iCs/>
          <w:lang w:val="en-US"/>
        </w:rPr>
        <w:t>-</w:t>
      </w:r>
      <w:r>
        <w:rPr>
          <w:rFonts w:ascii="Times New Roman" w:hAnsi="Times New Roman" w:eastAsia="SimSun" w:cs="Times New Roman"/>
          <w:i/>
          <w:iCs/>
        </w:rPr>
        <w:t xml:space="preserve"> </w:t>
      </w:r>
      <w:r>
        <w:t>If the sensors provide inconsistent signals (S1=0, S2=1), how does the system react?</w:t>
      </w:r>
    </w:p>
    <w:p w14:paraId="3B5EC550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480" w:lineRule="auto"/>
        <w:ind w:left="420" w:leftChars="0" w:hanging="420" w:firstLineChars="0"/>
      </w:pPr>
      <w:r>
        <w:rPr>
          <w:rFonts w:ascii="Times New Roman" w:hAnsi="Times New Roman" w:eastAsia="SimSun" w:cs="Times New Roman"/>
          <w:i/>
          <w:iCs/>
        </w:rPr>
        <w:t>Power Consumption</w:t>
      </w:r>
      <w:r>
        <w:rPr>
          <w:rFonts w:hint="default" w:ascii="Times New Roman" w:hAnsi="Times New Roman" w:eastAsia="SimSun" w:cs="Times New Roman"/>
          <w:i/>
          <w:iCs/>
          <w:lang w:val="en-US"/>
        </w:rPr>
        <w:t>-</w:t>
      </w:r>
      <w:r>
        <w:t xml:space="preserve"> Continuous sensing and motor operations might lead to higher power usage, limiting battery life.</w:t>
      </w:r>
    </w:p>
    <w:p w14:paraId="6C20D3DD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480" w:lineRule="auto"/>
        <w:ind w:left="420" w:leftChars="0" w:hanging="420" w:firstLineChars="0"/>
      </w:pPr>
      <w:r>
        <w:rPr>
          <w:rFonts w:ascii="Times New Roman" w:hAnsi="Times New Roman" w:eastAsia="SimSun" w:cs="Times New Roman"/>
          <w:i/>
          <w:iCs/>
        </w:rPr>
        <w:t>Scalability</w:t>
      </w:r>
      <w:r>
        <w:rPr>
          <w:rFonts w:hint="default" w:ascii="Times New Roman" w:hAnsi="Times New Roman" w:eastAsia="SimSun" w:cs="Times New Roman"/>
          <w:i/>
          <w:iCs/>
          <w:lang w:val="en-US"/>
        </w:rPr>
        <w:t>-</w:t>
      </w:r>
      <w:r>
        <w:t xml:space="preserve"> The system might not easily scale if more sensors or more complex movements are added.</w:t>
      </w:r>
    </w:p>
    <w:p w14:paraId="13080B48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480" w:lineRule="auto"/>
        <w:ind w:left="420" w:leftChars="0" w:hanging="420" w:firstLineChars="0"/>
        <w:rPr>
          <w:b/>
          <w:bCs/>
        </w:rPr>
      </w:pPr>
      <w:r>
        <w:rPr>
          <w:rFonts w:ascii="Times New Roman" w:hAnsi="Times New Roman" w:eastAsia="SimSun" w:cs="Times New Roman"/>
          <w:i/>
          <w:iCs/>
        </w:rPr>
        <w:t>Sensor Sensitivity</w:t>
      </w:r>
      <w:r>
        <w:rPr>
          <w:rFonts w:hint="default" w:ascii="Times New Roman" w:hAnsi="Times New Roman" w:eastAsia="SimSun" w:cs="Times New Roman"/>
          <w:i/>
          <w:iCs/>
          <w:lang w:val="en-US"/>
        </w:rPr>
        <w:t>-</w:t>
      </w:r>
      <w:r>
        <w:t xml:space="preserve"> The system might not handle small obstacles well due to limitations in sensor range or accuracy.</w:t>
      </w:r>
    </w:p>
    <w:p w14:paraId="51BC6B22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line="480" w:lineRule="auto"/>
        <w:ind w:left="420" w:leftChars="0" w:right="0" w:rightChars="0" w:hanging="420" w:firstLineChars="0"/>
        <w:rPr>
          <w:rFonts w:hint="default" w:ascii="Times New Roman" w:hAnsi="Times New Roman" w:eastAsia="SimSun" w:cs="Times New Roman"/>
          <w:b/>
          <w:bCs/>
          <w:color w:val="0000FF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kern w:val="0"/>
          <w:sz w:val="24"/>
          <w:szCs w:val="24"/>
          <w:lang w:val="en-US" w:eastAsia="zh-CN" w:bidi="ar-SA"/>
        </w:rPr>
        <w:t xml:space="preserve">Design a minimal synchronous solution using D-type flip-flops. </w:t>
      </w:r>
    </w:p>
    <w:p w14:paraId="00AB365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Chars="0" w:right="0" w:right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Steps to approach</w:t>
      </w:r>
    </w:p>
    <w:p w14:paraId="24AFBCA1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line="480" w:lineRule="auto"/>
        <w:ind w:left="420" w:leftChars="0" w:right="0" w:rightChars="0" w:hanging="420" w:firstLineChars="0"/>
      </w:pPr>
      <w:r>
        <w:rPr>
          <w:rFonts w:hint="default"/>
          <w:i/>
          <w:iCs/>
        </w:rPr>
        <w:t>State Diagram</w:t>
      </w:r>
      <w:r>
        <w:rPr>
          <w:rFonts w:hint="default"/>
          <w:i/>
          <w:iCs/>
          <w:lang w:val="en-US"/>
        </w:rPr>
        <w:t>-</w:t>
      </w:r>
      <w:r>
        <w:rPr>
          <w:rFonts w:hint="default"/>
          <w:i/>
          <w:iCs/>
        </w:rPr>
        <w:t xml:space="preserve"> </w:t>
      </w:r>
      <w:r>
        <w:rPr>
          <w:rFonts w:hint="default"/>
        </w:rPr>
        <w:t>Create</w:t>
      </w:r>
      <w:r>
        <w:rPr>
          <w:rFonts w:hint="default"/>
          <w:lang w:val="en-US"/>
        </w:rPr>
        <w:t>d</w:t>
      </w:r>
      <w:r>
        <w:rPr>
          <w:rFonts w:hint="default"/>
        </w:rPr>
        <w:t xml:space="preserve"> a state diagram for the robot's movement based on sensor inputs S1 and S2, and motor outputs Z1 and Z2.</w:t>
      </w:r>
    </w:p>
    <w:p w14:paraId="616FB2EF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line="480" w:lineRule="auto"/>
        <w:ind w:left="420" w:leftChars="0" w:right="0" w:rightChars="0" w:hanging="420" w:firstLineChars="0"/>
      </w:pPr>
      <w:r>
        <w:rPr>
          <w:rFonts w:hint="default"/>
          <w:i/>
          <w:iCs/>
        </w:rPr>
        <w:t>State Table</w:t>
      </w:r>
      <w:r>
        <w:rPr>
          <w:rFonts w:hint="default"/>
          <w:i/>
          <w:iCs/>
          <w:lang w:val="en-US"/>
        </w:rPr>
        <w:t>-</w:t>
      </w:r>
      <w:r>
        <w:rPr>
          <w:rFonts w:hint="default"/>
          <w:i/>
          <w:iCs/>
        </w:rPr>
        <w:t xml:space="preserve"> </w:t>
      </w:r>
      <w:r>
        <w:rPr>
          <w:rFonts w:hint="default"/>
        </w:rPr>
        <w:t>Translate</w:t>
      </w:r>
      <w:r>
        <w:rPr>
          <w:rFonts w:hint="default"/>
          <w:lang w:val="en-US"/>
        </w:rPr>
        <w:t>d</w:t>
      </w:r>
      <w:r>
        <w:rPr>
          <w:rFonts w:hint="default"/>
        </w:rPr>
        <w:t xml:space="preserve"> the state diagram into a state transition table. The table should map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(S1, S2) to the corresponding outputs (Z1, Z2) and the next states.</w:t>
      </w:r>
    </w:p>
    <w:p w14:paraId="78C16AD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Chars="0" w:right="0" w:rightChars="0" w:firstLine="720" w:firstLineChars="0"/>
      </w:pPr>
      <w:r>
        <w:t>The state table lists the present state, the sensor inputs (</w:t>
      </w:r>
      <w:r>
        <w:rPr>
          <w:rFonts w:hint="default"/>
          <w:lang w:val="en-US"/>
        </w:rPr>
        <w:t>S1</w:t>
      </w:r>
      <w:r>
        <w:t>,</w:t>
      </w:r>
      <w:r>
        <w:rPr>
          <w:rFonts w:hint="default"/>
          <w:lang w:val="en-US"/>
        </w:rPr>
        <w:t>S</w:t>
      </w:r>
      <w:r>
        <w:t>2), and the corresponding motor outputs (</w:t>
      </w:r>
      <w:r>
        <w:rPr>
          <w:rFonts w:hint="default"/>
          <w:lang w:val="en-US"/>
        </w:rPr>
        <w:t>Z</w:t>
      </w:r>
      <w:r>
        <w:t>1,</w:t>
      </w:r>
      <w:r>
        <w:rPr>
          <w:rFonts w:hint="default"/>
          <w:lang w:val="en-US"/>
        </w:rPr>
        <w:t>Z</w:t>
      </w:r>
      <w:r>
        <w:t>2).It also shows the next state based on the current inputs</w:t>
      </w:r>
      <w:r>
        <w:rPr>
          <w:rFonts w:hint="default"/>
          <w:lang w:val="en-US"/>
        </w:rPr>
        <w:t xml:space="preserve"> as shown below.</w:t>
      </w:r>
    </w:p>
    <w:p w14:paraId="39BFA52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right="0" w:rightChars="0"/>
        <w:rPr>
          <w:rFonts w:hint="default"/>
        </w:rPr>
      </w:pPr>
      <w:r>
        <w:object>
          <v:shape id="_x0000_i1025" o:spt="75" type="#_x0000_t75" style="height:245.5pt;width:382.65pt;" o:ole="t" filled="f" stroked="f" coordsize="21600,21600">
            <v:path/>
            <v:fill on="f" focussize="0,0"/>
            <v:stroke on="f"/>
            <v:imagedata r:id="rId8" embosscolor="#FFFFFF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7">
            <o:LockedField>false</o:LockedField>
          </o:OLEObject>
        </w:object>
      </w:r>
    </w:p>
    <w:p w14:paraId="3DCAFBD9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line="480" w:lineRule="auto"/>
        <w:ind w:left="420" w:leftChars="0" w:right="0" w:rightChars="0" w:hanging="420" w:firstLineChars="0"/>
        <w:rPr>
          <w:rFonts w:hint="default"/>
        </w:rPr>
      </w:pPr>
      <w:r>
        <w:rPr>
          <w:rFonts w:hint="default"/>
          <w:i/>
          <w:iCs/>
        </w:rPr>
        <w:t>Flip-flop Selection</w:t>
      </w:r>
      <w:r>
        <w:rPr>
          <w:rFonts w:hint="default"/>
          <w:i/>
          <w:iCs/>
          <w:lang w:val="en-US"/>
        </w:rPr>
        <w:t>-</w:t>
      </w:r>
      <w:r>
        <w:rPr>
          <w:rFonts w:hint="default"/>
        </w:rPr>
        <w:t xml:space="preserve"> Use</w:t>
      </w:r>
      <w:r>
        <w:rPr>
          <w:rFonts w:hint="default"/>
          <w:lang w:val="en-US"/>
        </w:rPr>
        <w:t>d</w:t>
      </w:r>
      <w:r>
        <w:rPr>
          <w:rFonts w:hint="default"/>
        </w:rPr>
        <w:t xml:space="preserve"> D-type flip-flops to store the states of the system. The inputs to the flip-flops w</w:t>
      </w:r>
      <w:r>
        <w:rPr>
          <w:rFonts w:hint="default"/>
          <w:lang w:val="en-US"/>
        </w:rPr>
        <w:t>as</w:t>
      </w:r>
      <w:r>
        <w:rPr>
          <w:rFonts w:hint="default"/>
        </w:rPr>
        <w:t xml:space="preserve"> determined from the state transition table.</w:t>
      </w:r>
    </w:p>
    <w:p w14:paraId="5F3EF995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line="480" w:lineRule="auto"/>
        <w:ind w:left="420" w:leftChars="0" w:right="0" w:rightChars="0" w:hanging="420" w:firstLineChars="0"/>
        <w:rPr>
          <w:rFonts w:hint="default"/>
          <w:lang w:val="en-US"/>
        </w:rPr>
      </w:pPr>
      <w:r>
        <w:rPr>
          <w:rFonts w:hint="default"/>
          <w:i/>
          <w:iCs/>
        </w:rPr>
        <w:t>Minimize</w:t>
      </w:r>
      <w:r>
        <w:rPr>
          <w:rFonts w:hint="default"/>
          <w:i/>
          <w:iCs/>
          <w:lang w:val="en-US"/>
        </w:rPr>
        <w:t>d</w:t>
      </w:r>
      <w:r>
        <w:rPr>
          <w:rFonts w:hint="default"/>
          <w:i/>
          <w:iCs/>
        </w:rPr>
        <w:t xml:space="preserve"> Logic</w:t>
      </w:r>
      <w:r>
        <w:rPr>
          <w:rFonts w:hint="default"/>
          <w:i/>
          <w:iCs/>
          <w:lang w:val="en-US"/>
        </w:rPr>
        <w:t>-</w:t>
      </w:r>
      <w:r>
        <w:rPr>
          <w:rFonts w:hint="default"/>
          <w:i/>
          <w:iCs/>
        </w:rPr>
        <w:t xml:space="preserve"> </w:t>
      </w:r>
      <w:r>
        <w:rPr>
          <w:rFonts w:hint="default"/>
        </w:rPr>
        <w:t>Simplify the logic using Karnaugh Maps (K-maps) to minimize the number of logic gates required for the system</w:t>
      </w:r>
      <w:r>
        <w:rPr>
          <w:rFonts w:hint="default"/>
          <w:lang w:val="en-US"/>
        </w:rPr>
        <w:t xml:space="preserve"> as shown below</w:t>
      </w:r>
      <w:r>
        <w:rPr>
          <w:rFonts w:hint="default"/>
        </w:rP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To minimize the logic for </w:t>
      </w:r>
      <w:r>
        <w:rPr>
          <w:rFonts w:hint="default"/>
          <w:lang w:val="en-US"/>
        </w:rPr>
        <w:t>K</w:t>
      </w:r>
      <w:r>
        <w:rPr>
          <w:rFonts w:hint="default"/>
        </w:rPr>
        <w:t xml:space="preserve">1and </w:t>
      </w:r>
      <w:r>
        <w:rPr>
          <w:rFonts w:hint="default"/>
          <w:lang w:val="en-US"/>
        </w:rPr>
        <w:t>K</w:t>
      </w:r>
      <w:r>
        <w:rPr>
          <w:rFonts w:hint="default"/>
        </w:rPr>
        <w:t>2, K-maps</w:t>
      </w:r>
      <w:r>
        <w:rPr>
          <w:rFonts w:hint="default"/>
          <w:lang w:val="en-US"/>
        </w:rPr>
        <w:t xml:space="preserve"> was</w:t>
      </w:r>
      <w:r>
        <w:rPr>
          <w:rFonts w:hint="default"/>
        </w:rPr>
        <w:t xml:space="preserve"> based on the state table.</w:t>
      </w:r>
    </w:p>
    <w:p w14:paraId="6B8C817E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spacing w:line="480" w:lineRule="auto"/>
        <w:ind w:left="425" w:leftChars="0" w:right="0" w:rightChars="0" w:hanging="425" w:firstLineChars="0"/>
        <w:rPr>
          <w:rFonts w:hint="default"/>
          <w:i/>
          <w:iCs/>
          <w:u w:val="single"/>
        </w:rPr>
      </w:pPr>
      <w:r>
        <w:rPr>
          <w:rFonts w:hint="default"/>
          <w:i/>
          <w:iCs/>
          <w:u w:val="single"/>
        </w:rPr>
        <w:t xml:space="preserve">K-map for </w:t>
      </w:r>
      <w:r>
        <w:rPr>
          <w:rFonts w:hint="default"/>
          <w:i/>
          <w:iCs/>
          <w:u w:val="single"/>
          <w:lang w:val="en-US"/>
        </w:rPr>
        <w:t>K</w:t>
      </w:r>
      <w:r>
        <w:rPr>
          <w:rFonts w:hint="default"/>
          <w:i/>
          <w:iCs/>
          <w:u w:val="single"/>
        </w:rPr>
        <w:t>1</w:t>
      </w:r>
    </w:p>
    <w:p w14:paraId="240A742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Chars="0" w:right="0" w:rightChars="0"/>
        <w:rPr>
          <w:rFonts w:hint="default"/>
        </w:rPr>
      </w:pPr>
      <w:r>
        <w:rPr>
          <w:rFonts w:hint="default"/>
        </w:rPr>
        <w:object>
          <v:shape id="_x0000_i1026" o:spt="75" type="#_x0000_t75" style="height:78pt;width:294pt;" o:ole="t" filled="f" stroked="f" coordsize="21600,21600">
            <v:path/>
            <v:fill on="f" focussize="0,0"/>
            <v:stroke on="f"/>
            <v:imagedata r:id="rId10" embosscolor="#FFFFFF" o:title=""/>
            <o:lock v:ext="edit" aspectratio="t"/>
            <w10:wrap type="none"/>
            <w10:anchorlock/>
          </v:shape>
          <o:OLEObject Type="Embed" ProgID="Excel.Sheet.12" ShapeID="_x0000_i1026" DrawAspect="Content" ObjectID="_1468075726" r:id="rId9">
            <o:LockedField>false</o:LockedField>
          </o:OLEObject>
        </w:object>
      </w:r>
    </w:p>
    <w:p w14:paraId="23F4D91D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spacing w:line="480" w:lineRule="auto"/>
        <w:ind w:left="425" w:leftChars="0" w:right="0" w:rightChars="0" w:hanging="425" w:firstLineChars="0"/>
        <w:rPr>
          <w:rFonts w:hint="default"/>
        </w:rPr>
      </w:pPr>
      <w:r>
        <w:rPr>
          <w:rFonts w:hint="default"/>
          <w:i/>
          <w:iCs/>
          <w:u w:val="single"/>
        </w:rPr>
        <w:t xml:space="preserve">K-map for </w:t>
      </w:r>
      <w:r>
        <w:rPr>
          <w:rFonts w:hint="default"/>
          <w:i/>
          <w:iCs/>
          <w:u w:val="single"/>
          <w:lang w:val="en-US"/>
        </w:rPr>
        <w:t>K2</w:t>
      </w:r>
    </w:p>
    <w:p w14:paraId="2ECD383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Chars="0" w:right="0" w:rightChars="0"/>
        <w:rPr>
          <w:rFonts w:hint="default"/>
        </w:rPr>
      </w:pPr>
      <w:r>
        <w:rPr>
          <w:rFonts w:hint="default"/>
        </w:rPr>
        <w:object>
          <v:shape id="_x0000_i1027" o:spt="75" type="#_x0000_t75" style="height:90.75pt;width:291pt;" o:ole="t" filled="f" stroked="f" coordsize="21600,21600">
            <v:path/>
            <v:fill on="f" focussize="0,0"/>
            <v:stroke on="f"/>
            <v:imagedata r:id="rId12" embosscolor="#FFFFFF" o:title=""/>
            <o:lock v:ext="edit" aspectratio="t"/>
            <w10:wrap type="none"/>
            <w10:anchorlock/>
          </v:shape>
          <o:OLEObject Type="Embed" ProgID="Excel.Sheet.12" ShapeID="_x0000_i1027" DrawAspect="Content" ObjectID="_1468075727" r:id="rId11">
            <o:LockedField>false</o:LockedField>
          </o:OLEObject>
        </w:object>
      </w:r>
    </w:p>
    <w:p w14:paraId="4FF90DD3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line="480" w:lineRule="auto"/>
        <w:ind w:left="420" w:leftChars="0" w:right="0" w:rightChars="0" w:hanging="420" w:firstLineChars="0"/>
      </w:pPr>
      <w:r>
        <w:rPr>
          <w:rFonts w:hint="default"/>
          <w:i/>
          <w:iCs/>
        </w:rPr>
        <w:t>Circuit Design</w:t>
      </w:r>
      <w:r>
        <w:rPr>
          <w:rFonts w:hint="default"/>
          <w:i/>
          <w:iCs/>
          <w:lang w:val="en-US"/>
        </w:rPr>
        <w:t>-</w:t>
      </w:r>
      <w:r>
        <w:rPr>
          <w:rFonts w:hint="default"/>
        </w:rPr>
        <w:t xml:space="preserve"> Dr</w:t>
      </w:r>
      <w:r>
        <w:rPr>
          <w:rFonts w:hint="default"/>
          <w:lang w:val="en-US"/>
        </w:rPr>
        <w:t>e</w:t>
      </w:r>
      <w:r>
        <w:rPr>
          <w:rFonts w:hint="default"/>
        </w:rPr>
        <w:t>w the final circuit diagram including D flip-flops, logic gates, and inputs/outputs.</w:t>
      </w:r>
    </w:p>
    <w:p w14:paraId="13059DB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Chars="0" w:right="0" w:rightChars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17590" cy="2176780"/>
            <wp:effectExtent l="9525" t="9525" r="26035" b="23495"/>
            <wp:docPr id="1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17678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  <a:effectLst>
                      <a:outerShdw blurRad="50800" dist="50800" dir="5400000" sx="88000" sy="88000" algn="ctr" rotWithShape="0">
                        <a:srgbClr val="000000">
                          <a:alpha val="94000"/>
                        </a:srgbClr>
                      </a:outerShdw>
                      <a:reflection stA="45000"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9E5854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Chars="0" w:right="0" w:right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Here's a brief overview of how the circuit work</w:t>
      </w:r>
    </w:p>
    <w:p w14:paraId="1DC8B910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line="480" w:lineRule="auto"/>
        <w:ind w:left="420" w:leftChars="0" w:right="0" w:rightChars="0" w:hanging="420" w:firstLineChars="0"/>
        <w:jc w:val="both"/>
        <w:rPr>
          <w:rFonts w:hint="default"/>
        </w:rPr>
      </w:pPr>
      <w:r>
        <w:rPr>
          <w:rFonts w:hint="default"/>
        </w:rPr>
        <w:t>Use the proximity sensors (S1, S2)</w:t>
      </w:r>
      <w:r>
        <w:rPr>
          <w:rFonts w:hint="default"/>
          <w:lang w:val="en-US"/>
        </w:rPr>
        <w:t>,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U1A,U1B,U2A,U2B,U3A,</w:t>
      </w:r>
      <w:r>
        <w:rPr>
          <w:rFonts w:hint="default"/>
        </w:rPr>
        <w:t xml:space="preserve">as inputs to drive the state machine, with outputs Z1 and Z2 </w:t>
      </w:r>
      <w:r>
        <w:rPr>
          <w:rFonts w:hint="default"/>
          <w:lang w:val="en-US"/>
        </w:rPr>
        <w:t xml:space="preserve">,clock </w:t>
      </w:r>
      <w:r>
        <w:rPr>
          <w:rFonts w:hint="default"/>
        </w:rPr>
        <w:t>controlling the robot's motors</w:t>
      </w:r>
      <w:r>
        <w:rPr>
          <w:rFonts w:hint="default"/>
          <w:lang w:val="en-US"/>
        </w:rPr>
        <w:t xml:space="preserve"> when d is Hi and Low</w:t>
      </w:r>
      <w:r>
        <w:rPr>
          <w:rFonts w:hint="default"/>
        </w:rPr>
        <w:t>.</w:t>
      </w:r>
    </w:p>
    <w:p w14:paraId="4E29249C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line="480" w:lineRule="auto"/>
        <w:ind w:left="420" w:leftChars="0" w:right="0" w:rightChars="0" w:hanging="420" w:firstLineChars="0"/>
        <w:jc w:val="both"/>
      </w:pPr>
      <w:r>
        <w:rPr>
          <w:rFonts w:hint="default"/>
        </w:rPr>
        <w:t>D flip-flops will hold the state information, and the logic gates will ensure the correct transitions based on the sensor inputs.</w:t>
      </w:r>
    </w:p>
    <w:p w14:paraId="244D182A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line="480" w:lineRule="auto"/>
        <w:ind w:left="420" w:leftChars="0" w:right="0" w:rightChars="0" w:hanging="420" w:firstLineChars="0"/>
        <w:rPr>
          <w:rFonts w:hint="default" w:ascii="Times New Roman" w:hAnsi="Times New Roman" w:eastAsia="SimSun" w:cs="Times New Roman"/>
          <w:b/>
          <w:bCs/>
          <w:color w:val="0000FF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kern w:val="0"/>
          <w:sz w:val="28"/>
          <w:szCs w:val="28"/>
          <w:lang w:val="en-US" w:eastAsia="zh-CN" w:bidi="ar-SA"/>
        </w:rPr>
        <w:t>Produce a simulation of the system using suitable software.</w:t>
      </w:r>
    </w:p>
    <w:p w14:paraId="1B6B1CC5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line="480" w:lineRule="auto"/>
        <w:ind w:left="425" w:leftChars="0" w:hanging="425" w:firstLineChars="0"/>
      </w:pPr>
      <w:r>
        <w:rPr>
          <w:b/>
          <w:bCs/>
          <w:i/>
          <w:iCs/>
        </w:rPr>
        <w:t>Simulation</w:t>
      </w:r>
      <w:r>
        <w:rPr>
          <w:rFonts w:hint="default"/>
          <w:b/>
          <w:bCs/>
          <w:i/>
          <w:iCs/>
          <w:lang w:val="en-US"/>
        </w:rPr>
        <w:t>-</w:t>
      </w:r>
      <w:r>
        <w:rPr>
          <w:b/>
          <w:bCs/>
          <w:i/>
          <w:iCs/>
        </w:rPr>
        <w:t xml:space="preserve"> </w:t>
      </w:r>
      <w:r>
        <w:rPr>
          <w:rFonts w:hint="default"/>
          <w:lang w:val="en-US"/>
        </w:rPr>
        <w:t xml:space="preserve">Logisim simulation software was used </w:t>
      </w:r>
      <w:r>
        <w:t>to simulate the design.</w:t>
      </w:r>
    </w:p>
    <w:p w14:paraId="1D112E59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line="480" w:lineRule="auto"/>
        <w:ind w:left="425" w:leftChars="0" w:hanging="425" w:firstLineChars="0"/>
      </w:pPr>
      <w:r>
        <w:t>Input the designed circuit into the simulation tool, apply inputs (S1, S2), and observe the output (Z1, Z2).</w:t>
      </w:r>
    </w:p>
    <w:p w14:paraId="336E5B6B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line="480" w:lineRule="auto"/>
        <w:ind w:left="425" w:leftChars="0" w:hanging="425" w:firstLineChars="0"/>
      </w:pPr>
      <w:r>
        <w:rPr>
          <w:rFonts w:hint="default"/>
          <w:lang w:val="en-US"/>
        </w:rPr>
        <w:t>Lastly v</w:t>
      </w:r>
      <w:r>
        <w:t>erif</w:t>
      </w:r>
      <w:r>
        <w:rPr>
          <w:rFonts w:hint="default"/>
          <w:lang w:val="en-US"/>
        </w:rPr>
        <w:t>ied</w:t>
      </w:r>
      <w:r>
        <w:t xml:space="preserve"> that the outputs behave as expected in response to different sensor inputs.</w:t>
      </w:r>
    </w:p>
    <w:p w14:paraId="6E5379E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81220" cy="2066290"/>
            <wp:effectExtent l="9525" t="9525" r="14605" b="19685"/>
            <wp:docPr id="2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rcRect l="19178" t="9747" r="2200" b="28464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206629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  <a:effectLst>
                      <a:outerShdw blurRad="50800" dist="50800" dir="5400000" sx="88000" sy="88000" algn="ctr" rotWithShape="0">
                        <a:srgbClr val="000000">
                          <a:alpha val="94000"/>
                        </a:srgbClr>
                      </a:outerShdw>
                      <a:reflection stA="45000"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376F8CF"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  <w:t>Task 2 : Asynchronous Design Problem</w:t>
      </w:r>
    </w:p>
    <w:p w14:paraId="6FAA8A2E">
      <w:pPr>
        <w:spacing w:line="480" w:lineRule="auto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Understanding the problem</w:t>
      </w:r>
    </w:p>
    <w:p w14:paraId="498E96B1">
      <w:pPr>
        <w:pStyle w:val="6"/>
        <w:keepNext w:val="0"/>
        <w:keepLines w:val="0"/>
        <w:widowControl/>
        <w:suppressLineNumbers w:val="0"/>
        <w:spacing w:line="48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The system should rotate left or right based on the sensor (Z) detecting an obstacle. If Z=0 (no obstacle), the robot continues rotating in the current direction.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After losing the signal (Z=0), the system alternates between left and right rotations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45E68C2E">
      <w:pPr>
        <w:pStyle w:val="6"/>
        <w:keepNext w:val="0"/>
        <w:keepLines w:val="0"/>
        <w:widowControl/>
        <w:suppressLineNumbers w:val="0"/>
        <w:spacing w:line="480" w:lineRule="auto"/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In this case, we have a single proximity sensor Z, and the system alternates between left and right rotations based on whether the sensor detects an obstacle (Z=1) or no obstacle (</w:t>
      </w:r>
      <w:r>
        <w:rPr>
          <w:rFonts w:hint="default"/>
          <w:b w:val="0"/>
          <w:bCs w:val="0"/>
          <w:kern w:val="0"/>
          <w:sz w:val="24"/>
          <w:szCs w:val="24"/>
          <w:u w:val="none"/>
          <w:lang w:val="en-US" w:eastAsia="zh-CN"/>
        </w:rPr>
        <w:t>Z</w:t>
      </w: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=0)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The robot’s behavior is to rotate in a sequence: left-right-left, alternating directions based on the sensor signal. When an obstacle is detected (Z=1), the robot continues rotating in the same direction until the sensor signal is lost (Z=0), at which point it switches direction.</w:t>
      </w:r>
    </w:p>
    <w:p w14:paraId="77CCA038">
      <w:pPr>
        <w:pStyle w:val="6"/>
        <w:keepNext w:val="0"/>
        <w:keepLines w:val="0"/>
        <w:widowControl/>
        <w:suppressLineNumbers w:val="0"/>
        <w:spacing w:line="480" w:lineRule="auto"/>
        <w:rPr>
          <w:rFonts w:hint="default" w:ascii="Times New Roman" w:hAnsi="Times New Roman" w:eastAsia="SimSun" w:cs="SimSun"/>
          <w:b/>
          <w:bCs/>
          <w:i/>
          <w:iCs/>
          <w:kern w:val="0"/>
          <w:sz w:val="24"/>
          <w:szCs w:val="24"/>
          <w:u w:val="none"/>
          <w:lang w:val="en-US" w:eastAsia="zh-CN" w:bidi="ar-SA"/>
        </w:rPr>
      </w:pPr>
      <w:r>
        <w:rPr>
          <w:rFonts w:hint="default" w:ascii="Times New Roman" w:hAnsi="Times New Roman" w:eastAsia="SimSun" w:cs="SimSun"/>
          <w:b/>
          <w:bCs/>
          <w:i/>
          <w:iCs/>
          <w:kern w:val="0"/>
          <w:sz w:val="24"/>
          <w:szCs w:val="24"/>
          <w:u w:val="none"/>
          <w:lang w:val="en-US" w:eastAsia="zh-CN" w:bidi="ar-SA"/>
        </w:rPr>
        <w:t>Approach</w:t>
      </w:r>
    </w:p>
    <w:p w14:paraId="5FE1C565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pacing w:line="480" w:lineRule="auto"/>
        <w:ind w:left="420" w:leftChars="0" w:hanging="420" w:firstLineChars="0"/>
        <w:rPr>
          <w:rFonts w:hint="default" w:ascii="Times New Roman" w:hAnsi="Times New Roman" w:eastAsia="SimSun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default" w:ascii="Times New Roman" w:hAnsi="Times New Roman" w:eastAsia="SimSun" w:cs="SimSun"/>
          <w:b w:val="0"/>
          <w:bCs w:val="0"/>
          <w:i/>
          <w:iCs/>
          <w:kern w:val="0"/>
          <w:sz w:val="24"/>
          <w:szCs w:val="24"/>
          <w:u w:val="none"/>
          <w:lang w:val="en-US" w:eastAsia="zh-CN" w:bidi="ar-SA"/>
        </w:rPr>
        <w:t>State Diagram</w:t>
      </w:r>
      <w:r>
        <w:rPr>
          <w:rFonts w:hint="default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  <w:t>-</w:t>
      </w:r>
      <w:r>
        <w:rPr>
          <w:rFonts w:hint="default" w:ascii="Times New Roman" w:hAnsi="Times New Roman" w:eastAsia="SimSun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  <w:t>Create</w:t>
      </w:r>
      <w:r>
        <w:rPr>
          <w:rFonts w:hint="default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  <w:t>d</w:t>
      </w:r>
      <w:r>
        <w:rPr>
          <w:rFonts w:hint="default" w:ascii="Times New Roman" w:hAnsi="Times New Roman" w:eastAsia="SimSun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  <w:t xml:space="preserve"> a state diagram with two main states: Left Rotation and Right Rotation. The sensor (Z) determines the transitions between states</w:t>
      </w:r>
      <w:r>
        <w:rPr>
          <w:rFonts w:hint="default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  <w:t xml:space="preserve"> i.e</w:t>
      </w:r>
      <w:r>
        <w:rPr>
          <w:rFonts w:hint="default" w:ascii="Times New Roman" w:hAnsi="Times New Roman" w:eastAsia="SimSun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  <w:t>.</w:t>
      </w:r>
    </w:p>
    <w:p w14:paraId="47681FFB">
      <w:pPr>
        <w:numPr>
          <w:ilvl w:val="0"/>
          <w:numId w:val="1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If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Z = 1, the robot continues rotating in its current state (no change in direction).</w:t>
      </w:r>
    </w:p>
    <w:p w14:paraId="27062893">
      <w:pPr>
        <w:numPr>
          <w:ilvl w:val="0"/>
          <w:numId w:val="1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eastAsia="SimSun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If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Z = 0, the robot switches to the opposite state (left to right or right to left).</w:t>
      </w:r>
    </w:p>
    <w:p w14:paraId="4A9A6702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pacing w:line="480" w:lineRule="auto"/>
        <w:ind w:left="420" w:leftChars="0" w:hanging="420" w:firstLineChars="0"/>
        <w:rPr>
          <w:rFonts w:hint="default" w:ascii="Times New Roman" w:hAnsi="Times New Roman" w:eastAsia="SimSun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default" w:ascii="Times New Roman" w:hAnsi="Times New Roman" w:eastAsia="SimSun" w:cs="SimSun"/>
          <w:b w:val="0"/>
          <w:bCs w:val="0"/>
          <w:i/>
          <w:iCs/>
          <w:kern w:val="0"/>
          <w:sz w:val="24"/>
          <w:szCs w:val="24"/>
          <w:u w:val="none"/>
          <w:lang w:val="en-US" w:eastAsia="zh-CN" w:bidi="ar-SA"/>
        </w:rPr>
        <w:t>State Table</w:t>
      </w:r>
      <w:r>
        <w:rPr>
          <w:rFonts w:hint="default" w:cs="SimSun"/>
          <w:b w:val="0"/>
          <w:bCs w:val="0"/>
          <w:i/>
          <w:iCs/>
          <w:kern w:val="0"/>
          <w:sz w:val="24"/>
          <w:szCs w:val="24"/>
          <w:u w:val="none"/>
          <w:lang w:val="en-US" w:eastAsia="zh-CN" w:bidi="ar-SA"/>
        </w:rPr>
        <w:t>-</w:t>
      </w:r>
      <w:r>
        <w:rPr>
          <w:rFonts w:hint="default" w:ascii="Times New Roman" w:hAnsi="Times New Roman" w:eastAsia="SimSun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  <w:t>Develop a state table that maps Z=0 (no obstacle) to the next state, alternating between left and right.</w:t>
      </w:r>
    </w:p>
    <w:p w14:paraId="5E681A35">
      <w:pPr>
        <w:pStyle w:val="6"/>
        <w:keepNext w:val="0"/>
        <w:keepLines w:val="0"/>
        <w:widowControl/>
        <w:suppressLineNumbers w:val="0"/>
        <w:spacing w:line="480" w:lineRule="auto"/>
        <w:rPr>
          <w:rFonts w:hint="default" w:ascii="Times New Roman" w:hAnsi="Times New Roman" w:eastAsia="SimSun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default" w:ascii="Times New Roman" w:hAnsi="Times New Roman" w:eastAsia="SimSun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  <w:object>
          <v:shape id="_x0000_i1028" o:spt="75" type="#_x0000_t75" style="height:107.25pt;width:249.75pt;" o:ole="t" filled="f" stroked="f" coordsize="21600,21600">
            <v:path/>
            <v:fill on="f" focussize="0,0"/>
            <v:stroke on="f"/>
            <v:imagedata r:id="rId16" embosscolor="#FFFFFF" o:title=""/>
            <o:lock v:ext="edit" aspectratio="t"/>
            <w10:wrap type="none"/>
            <w10:anchorlock/>
          </v:shape>
          <o:OLEObject Type="Embed" ProgID="Excel.Sheet.12" ShapeID="_x0000_i1028" DrawAspect="Content" ObjectID="_1468075728" r:id="rId15">
            <o:LockedField>false</o:LockedField>
          </o:OLEObject>
        </w:object>
      </w:r>
    </w:p>
    <w:p w14:paraId="6D8FA36E">
      <w:pPr>
        <w:pStyle w:val="6"/>
        <w:keepNext w:val="0"/>
        <w:keepLines w:val="0"/>
        <w:widowControl/>
        <w:suppressLineNumbers w:val="0"/>
        <w:spacing w:line="480" w:lineRule="auto"/>
        <w:ind w:firstLine="720" w:firstLineChars="0"/>
        <w:rPr>
          <w:rFonts w:hint="default" w:ascii="Times New Roman" w:hAnsi="Times New Roman" w:eastAsia="SimSun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In this case, we have a single proximity sensor Z, and the system alternates between left and right rotations based on whether the sensor detects an obstacle (Z=1) or no obstacle (</w:t>
      </w:r>
      <w:r>
        <w:rPr>
          <w:rFonts w:hint="default"/>
          <w:b w:val="0"/>
          <w:bCs w:val="0"/>
          <w:kern w:val="0"/>
          <w:sz w:val="24"/>
          <w:szCs w:val="24"/>
          <w:u w:val="none"/>
          <w:lang w:val="en-US" w:eastAsia="zh-CN"/>
        </w:rPr>
        <w:t>Z</w:t>
      </w: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u w:val="none"/>
          <w:lang w:val="en-US" w:eastAsia="zh-CN"/>
        </w:rPr>
        <w:t>=0)</w:t>
      </w:r>
    </w:p>
    <w:p w14:paraId="6F331FB4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default" w:ascii="Times New Roman" w:hAnsi="Times New Roman" w:eastAsia="SimSun" w:cs="SimSun"/>
          <w:b w:val="0"/>
          <w:bCs w:val="0"/>
          <w:i/>
          <w:iCs/>
          <w:kern w:val="0"/>
          <w:sz w:val="24"/>
          <w:szCs w:val="24"/>
          <w:u w:val="none"/>
          <w:lang w:val="en-US" w:eastAsia="zh-CN" w:bidi="ar-SA"/>
        </w:rPr>
        <w:t>Circuit Design</w:t>
      </w:r>
      <w:r>
        <w:rPr>
          <w:rFonts w:hint="default" w:cs="SimSun"/>
          <w:b w:val="0"/>
          <w:bCs w:val="0"/>
          <w:i/>
          <w:iCs/>
          <w:kern w:val="0"/>
          <w:sz w:val="24"/>
          <w:szCs w:val="24"/>
          <w:u w:val="none"/>
          <w:lang w:val="en-US" w:eastAsia="zh-CN" w:bidi="ar-SA"/>
        </w:rPr>
        <w:t>-</w:t>
      </w:r>
      <w:r>
        <w:rPr>
          <w:rFonts w:hint="default" w:ascii="Times New Roman" w:hAnsi="Times New Roman" w:eastAsia="SimSun" w:cs="SimSun"/>
          <w:b w:val="0"/>
          <w:bCs w:val="0"/>
          <w:i/>
          <w:iCs/>
          <w:kern w:val="0"/>
          <w:sz w:val="24"/>
          <w:szCs w:val="24"/>
          <w:u w:val="none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  <w:t>Use</w:t>
      </w:r>
      <w:r>
        <w:rPr>
          <w:rFonts w:hint="default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  <w:t>d</w:t>
      </w:r>
      <w:r>
        <w:rPr>
          <w:rFonts w:hint="default" w:ascii="Times New Roman" w:hAnsi="Times New Roman" w:eastAsia="SimSun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  <w:t xml:space="preserve"> flip-flops and logic gates to implement the state transitions. Since this is an asynchronous system, care </w:t>
      </w:r>
      <w:r>
        <w:rPr>
          <w:rFonts w:hint="default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  <w:t>was</w:t>
      </w:r>
      <w:r>
        <w:rPr>
          <w:rFonts w:hint="default" w:ascii="Times New Roman" w:hAnsi="Times New Roman" w:eastAsia="SimSun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  <w:t xml:space="preserve"> taken to avoid race conditions.</w:t>
      </w:r>
    </w:p>
    <w:p w14:paraId="17CD006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Chars="0" w:right="0" w:righ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04460" cy="3597275"/>
            <wp:effectExtent l="9525" t="9525" r="24765" b="12700"/>
            <wp:docPr id="5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59727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  <a:effectLst>
                      <a:outerShdw blurRad="50800" dist="50800" dir="5400000" sx="88000" sy="88000" algn="ctr" rotWithShape="0">
                        <a:srgbClr val="000000">
                          <a:alpha val="94000"/>
                        </a:srgbClr>
                      </a:outerShdw>
                      <a:reflection stA="45000"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B248DDC">
      <w:pPr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How the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designed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Circuit Works</w:t>
      </w:r>
    </w:p>
    <w:p w14:paraId="7FC0343F">
      <w:pPr>
        <w:numPr>
          <w:ilvl w:val="0"/>
          <w:numId w:val="12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</w:rPr>
        <w:t>When Z = 1</w:t>
      </w:r>
    </w:p>
    <w:p w14:paraId="4CF747A4">
      <w:pPr>
        <w:spacing w:line="480" w:lineRule="auto"/>
        <w:ind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 inputs to the SR latch do not change, so the robot remains in the current state (either left or right).</w:t>
      </w:r>
    </w:p>
    <w:p w14:paraId="1508DAA9">
      <w:pPr>
        <w:numPr>
          <w:ilvl w:val="0"/>
          <w:numId w:val="12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</w:rPr>
        <w:t>When Z = 0</w:t>
      </w:r>
    </w:p>
    <w:p w14:paraId="4DEBC1C1">
      <w:pPr>
        <w:numPr>
          <w:ilvl w:val="0"/>
          <w:numId w:val="13"/>
        </w:numPr>
        <w:tabs>
          <w:tab w:val="clear" w:pos="420"/>
        </w:tabs>
        <w:spacing w:line="48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If the robot is currently rotating right (R state), the Set input of the SR latch will be triggered, switching the robot to the left (L state).</w:t>
      </w:r>
    </w:p>
    <w:p w14:paraId="58C2EDBC">
      <w:pPr>
        <w:numPr>
          <w:ilvl w:val="0"/>
          <w:numId w:val="13"/>
        </w:numPr>
        <w:tabs>
          <w:tab w:val="clear" w:pos="420"/>
        </w:tabs>
        <w:spacing w:line="480" w:lineRule="auto"/>
        <w:ind w:left="425" w:leftChars="0" w:hanging="425" w:firstLineChars="0"/>
        <w:jc w:val="both"/>
        <w:rPr>
          <w:rFonts w:hint="default" w:ascii="Times New Roman" w:hAnsi="Times New Roman" w:eastAsia="SimSun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If the robot is currently rotating left (L state), the Reset input of the SR latch will be triggered, switching the robot to the right (R state).</w:t>
      </w:r>
    </w:p>
    <w:p w14:paraId="25638692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default" w:ascii="Times New Roman" w:hAnsi="Times New Roman" w:eastAsia="SimSun" w:cs="SimSun"/>
          <w:b w:val="0"/>
          <w:bCs w:val="0"/>
          <w:i/>
          <w:iCs/>
          <w:kern w:val="0"/>
          <w:sz w:val="24"/>
          <w:szCs w:val="24"/>
          <w:u w:val="none"/>
          <w:lang w:val="en-US" w:eastAsia="zh-CN" w:bidi="ar-SA"/>
        </w:rPr>
        <w:t>Hazard Elimination</w:t>
      </w:r>
      <w:r>
        <w:rPr>
          <w:rFonts w:hint="default" w:cs="SimSun"/>
          <w:b w:val="0"/>
          <w:bCs w:val="0"/>
          <w:i/>
          <w:iCs/>
          <w:kern w:val="0"/>
          <w:sz w:val="24"/>
          <w:szCs w:val="24"/>
          <w:u w:val="none"/>
          <w:lang w:val="en-US" w:eastAsia="zh-CN" w:bidi="ar-SA"/>
        </w:rPr>
        <w:t>-</w:t>
      </w:r>
      <w:r>
        <w:rPr>
          <w:rFonts w:hint="default" w:ascii="Times New Roman" w:hAnsi="Times New Roman" w:eastAsia="SimSun" w:cs="SimSun"/>
          <w:b w:val="0"/>
          <w:bCs w:val="0"/>
          <w:i/>
          <w:iCs/>
          <w:kern w:val="0"/>
          <w:sz w:val="24"/>
          <w:szCs w:val="24"/>
          <w:u w:val="none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  <w:t>Use</w:t>
      </w:r>
      <w:r>
        <w:rPr>
          <w:rFonts w:hint="default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  <w:t>d</w:t>
      </w:r>
      <w:r>
        <w:rPr>
          <w:rFonts w:hint="default" w:ascii="Times New Roman" w:hAnsi="Times New Roman" w:eastAsia="SimSun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  <w:t xml:space="preserve"> techniques like covering hazards in the logic design to avoid race conditions, ensuring a stable circuit behavior when switching between states.</w:t>
      </w:r>
    </w:p>
    <w:p w14:paraId="501634EC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pacing w:line="480" w:lineRule="auto"/>
        <w:ind w:left="420" w:leftChars="0" w:hanging="4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SimSun"/>
          <w:b w:val="0"/>
          <w:bCs w:val="0"/>
          <w:i/>
          <w:iCs/>
          <w:kern w:val="0"/>
          <w:sz w:val="24"/>
          <w:szCs w:val="24"/>
          <w:u w:val="none"/>
          <w:lang w:val="en-US" w:eastAsia="zh-CN" w:bidi="ar-SA"/>
        </w:rPr>
        <w:t>Race-free Design</w:t>
      </w:r>
      <w:r>
        <w:rPr>
          <w:rFonts w:hint="default" w:cs="SimSun"/>
          <w:b w:val="0"/>
          <w:bCs w:val="0"/>
          <w:i/>
          <w:iCs/>
          <w:kern w:val="0"/>
          <w:sz w:val="24"/>
          <w:szCs w:val="24"/>
          <w:u w:val="none"/>
          <w:lang w:val="en-US" w:eastAsia="zh-CN" w:bidi="ar-SA"/>
        </w:rPr>
        <w:t>-</w:t>
      </w:r>
      <w:r>
        <w:rPr>
          <w:rFonts w:hint="default" w:ascii="Times New Roman" w:hAnsi="Times New Roman" w:eastAsia="SimSun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  <w:t xml:space="preserve"> Ensure</w:t>
      </w:r>
      <w:r>
        <w:rPr>
          <w:rFonts w:hint="default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  <w:t>d</w:t>
      </w:r>
      <w:r>
        <w:rPr>
          <w:rFonts w:hint="default" w:ascii="Times New Roman" w:hAnsi="Times New Roman" w:eastAsia="SimSun" w:cs="SimSun"/>
          <w:b w:val="0"/>
          <w:bCs w:val="0"/>
          <w:kern w:val="0"/>
          <w:sz w:val="24"/>
          <w:szCs w:val="24"/>
          <w:u w:val="none"/>
          <w:lang w:val="en-US" w:eastAsia="zh-CN" w:bidi="ar-SA"/>
        </w:rPr>
        <w:t xml:space="preserve"> that the changes in the proximity sensor input (Z) do not cause unstable behavior. For asynchronous designs, use techniques like inserting delays (using gates or flip-flops) to prevent state races.</w:t>
      </w:r>
    </w:p>
    <w:p w14:paraId="66F6CA64">
      <w:pPr>
        <w:numPr>
          <w:ilvl w:val="0"/>
          <w:numId w:val="14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In order to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avoid race conditions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in the design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stability of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the transition logic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was ensured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This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was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done using de-bouncing circuits or ensuring that there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was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 clear delay between changing the input (Z) and the state switching, preventing any unwanted glitches.</w:t>
      </w:r>
    </w:p>
    <w:p w14:paraId="5CBCAAEC">
      <w:pPr>
        <w:numPr>
          <w:ilvl w:val="0"/>
          <w:numId w:val="14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 u</w:t>
      </w:r>
      <w:r>
        <w:rPr>
          <w:rFonts w:hint="default" w:ascii="Times New Roman" w:hAnsi="Times New Roman" w:eastAsia="SimSun" w:cs="Times New Roman"/>
          <w:sz w:val="24"/>
          <w:szCs w:val="24"/>
        </w:rPr>
        <w:t>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of </w:t>
      </w:r>
      <w:r>
        <w:rPr>
          <w:rFonts w:hint="default" w:ascii="Times New Roman" w:hAnsi="Times New Roman" w:eastAsia="SimSun" w:cs="Times New Roman"/>
          <w:sz w:val="24"/>
          <w:szCs w:val="24"/>
        </w:rPr>
        <w:t>an SR latch help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ed to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eliminate hazards and races, as the latch only change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state when there is a clear change in the input (Z = 0).</w:t>
      </w:r>
    </w:p>
    <w:p w14:paraId="5F470530">
      <w:pPr>
        <w:spacing w:line="480" w:lineRule="auto"/>
        <w:jc w:val="both"/>
        <w:rPr>
          <w:rFonts w:hint="default" w:ascii="SimSun" w:hAnsi="SimSun" w:eastAsia="SimSun" w:cs="SimSun"/>
          <w:sz w:val="24"/>
          <w:szCs w:val="24"/>
        </w:rPr>
      </w:pPr>
    </w:p>
    <w:p w14:paraId="1118D310">
      <w:pPr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</w:p>
    <w:p w14:paraId="731B8E2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Chars="0" w:right="0" w:rightChars="0"/>
        <w:jc w:val="both"/>
        <w:rPr>
          <w:rFonts w:ascii="SimSun" w:hAnsi="SimSun" w:eastAsia="SimSun" w:cs="SimSun"/>
          <w:sz w:val="24"/>
          <w:szCs w:val="24"/>
        </w:rPr>
      </w:pPr>
    </w:p>
    <w:p w14:paraId="1B6CF20A">
      <w:pPr>
        <w:pStyle w:val="6"/>
        <w:keepNext w:val="0"/>
        <w:keepLines w:val="0"/>
        <w:widowControl/>
        <w:suppressLineNumbers w:val="0"/>
        <w:jc w:val="both"/>
      </w:pPr>
    </w:p>
    <w:p w14:paraId="0949A214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eastAsia="SimSun" w:cs="Times New Roman"/>
          <w:b/>
          <w:bCs/>
          <w:color w:val="0000FF"/>
          <w:sz w:val="24"/>
          <w:szCs w:val="24"/>
        </w:rPr>
      </w:pPr>
    </w:p>
    <w:p w14:paraId="05497ED8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8045B8">
    <w:pPr>
      <w:pStyle w:val="5"/>
      <w:rPr>
        <w:rFonts w:hint="default" w:ascii="Times New Roman" w:hAnsi="Times New Roman" w:cs="Times New Roman"/>
        <w:sz w:val="20"/>
        <w:szCs w:val="20"/>
        <w:lang w:val="en-US"/>
      </w:rPr>
    </w:pPr>
    <w:r>
      <w:rPr>
        <w:rFonts w:hint="default" w:ascii="Times New Roman" w:hAnsi="Times New Roman" w:cs="Times New Roman"/>
        <w:sz w:val="20"/>
        <w:szCs w:val="20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0831B463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6" o:spt="1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5dblS0AAAAAUBAAAPAAAAAAAAAAEAIAAAACIAAABkcnMvZG93bnJldi54bWxQSwEC&#10;FAAUAAAACACHTuJAfiO5AMMBAACdAwAADgAAAAAAAAABACAAAAAf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0831B463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hint="default" w:ascii="Times New Roman" w:hAnsi="Times New Roman" w:cs="Times New Roman"/>
        <w:sz w:val="20"/>
        <w:szCs w:val="20"/>
        <w:lang w:val="en-US"/>
      </w:rPr>
      <w:t>ELX304 Coursework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i/>
        <w:iCs/>
      </w:rPr>
    </w:lvl>
  </w:abstractNum>
  <w:abstractNum w:abstractNumId="2">
    <w:nsid w:val="00000002"/>
    <w:multiLevelType w:val="singleLevel"/>
    <w:tmpl w:val="0000000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0000003"/>
    <w:multiLevelType w:val="singleLevel"/>
    <w:tmpl w:val="0000000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0000004"/>
    <w:multiLevelType w:val="singleLevel"/>
    <w:tmpl w:val="0000000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0000005"/>
    <w:multiLevelType w:val="singleLevel"/>
    <w:tmpl w:val="00000005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00000006"/>
    <w:multiLevelType w:val="singleLevel"/>
    <w:tmpl w:val="0000000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0000007"/>
    <w:multiLevelType w:val="singleLevel"/>
    <w:tmpl w:val="00000007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8">
    <w:nsid w:val="00000008"/>
    <w:multiLevelType w:val="singleLevel"/>
    <w:tmpl w:val="0000000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/>
        <w:bCs/>
      </w:rPr>
    </w:lvl>
  </w:abstractNum>
  <w:abstractNum w:abstractNumId="9">
    <w:nsid w:val="00000009"/>
    <w:multiLevelType w:val="singleLevel"/>
    <w:tmpl w:val="0000000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0000000A"/>
    <w:multiLevelType w:val="singleLevel"/>
    <w:tmpl w:val="0000000A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0000000B"/>
    <w:multiLevelType w:val="singleLevel"/>
    <w:tmpl w:val="0000000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0000000C"/>
    <w:multiLevelType w:val="singleLevel"/>
    <w:tmpl w:val="0000000C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0000000D"/>
    <w:multiLevelType w:val="singleLevel"/>
    <w:tmpl w:val="0000000D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/>
        <w:bCs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0"/>
  </w:num>
  <w:num w:numId="5">
    <w:abstractNumId w:val="3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11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57B17"/>
    <w:rsid w:val="03602F97"/>
    <w:rsid w:val="0FD3262C"/>
    <w:rsid w:val="16FF13CB"/>
    <w:rsid w:val="1F371F44"/>
    <w:rsid w:val="236A1FCB"/>
    <w:rsid w:val="26BB2B24"/>
    <w:rsid w:val="2D381D46"/>
    <w:rsid w:val="3C73435B"/>
    <w:rsid w:val="3D1E66D3"/>
    <w:rsid w:val="4C6C5AF1"/>
    <w:rsid w:val="523850DD"/>
    <w:rsid w:val="57363121"/>
    <w:rsid w:val="5C575CB6"/>
    <w:rsid w:val="63EB60FE"/>
    <w:rsid w:val="67D469E8"/>
    <w:rsid w:val="6EB7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Workbook2.xlsx"/><Relationship Id="rId8" Type="http://schemas.openxmlformats.org/officeDocument/2006/relationships/image" Target="media/image3.emf"/><Relationship Id="rId7" Type="http://schemas.openxmlformats.org/officeDocument/2006/relationships/package" Target="embeddings/Workbook1.xlsx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package" Target="embeddings/Workbook4.xlsx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emf"/><Relationship Id="rId11" Type="http://schemas.openxmlformats.org/officeDocument/2006/relationships/package" Target="embeddings/Workbook3.xlsx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904</Words>
  <Characters>4669</Characters>
  <Paragraphs>73</Paragraphs>
  <TotalTime>0</TotalTime>
  <ScaleCrop>false</ScaleCrop>
  <LinksUpToDate>false</LinksUpToDate>
  <CharactersWithSpaces>5526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2024-09-21T11:02:00Z</dcterms:created>
  <dc:creator>Were ouma</dc:creator>
  <cp:lastModifiedBy>Were ouma</cp:lastModifiedBy>
  <dcterms:modified xsi:type="dcterms:W3CDTF">2024-10-27T00:14:37Z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54ece9addaf04352be7b1f782ddde3f7</vt:lpwstr>
  </property>
</Properties>
</file>